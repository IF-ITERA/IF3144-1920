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62" w:rsidRDefault="00C44C62" w:rsidP="002D6322">
      <w:pPr>
        <w:pStyle w:val="Heading1"/>
        <w:jc w:val="center"/>
      </w:pPr>
      <w:bookmarkStart w:id="0" w:name="_Toc27950909"/>
      <w:r w:rsidRPr="00C44C62">
        <w:rPr>
          <w:rFonts w:cs="Times New Roman"/>
        </w:rPr>
        <w:t xml:space="preserve">LAPORAN </w:t>
      </w:r>
      <w:r>
        <w:t>TUGAS BESAR</w:t>
      </w:r>
      <w:bookmarkEnd w:id="0"/>
    </w:p>
    <w:p w:rsidR="00C44C62" w:rsidRPr="00C44C62" w:rsidRDefault="00C44C62" w:rsidP="00C44C62">
      <w:pPr>
        <w:jc w:val="center"/>
        <w:rPr>
          <w:b/>
          <w:sz w:val="32"/>
        </w:rPr>
      </w:pPr>
      <w:r>
        <w:rPr>
          <w:b/>
          <w:sz w:val="32"/>
        </w:rPr>
        <w:t>MANJEMEN BASIS DATA</w:t>
      </w:r>
    </w:p>
    <w:p w:rsidR="00C44C62" w:rsidRPr="00C44C62" w:rsidRDefault="00C44C62" w:rsidP="00C44C62">
      <w:pPr>
        <w:jc w:val="center"/>
        <w:rPr>
          <w:b/>
          <w:sz w:val="32"/>
        </w:rPr>
      </w:pPr>
    </w:p>
    <w:p w:rsidR="00C44C62" w:rsidRPr="00C44C62" w:rsidRDefault="00C44C62" w:rsidP="00C44C62">
      <w:pPr>
        <w:jc w:val="center"/>
        <w:rPr>
          <w:b/>
        </w:rPr>
      </w:pPr>
    </w:p>
    <w:p w:rsidR="00C44C62" w:rsidRPr="00C44C62" w:rsidRDefault="00C44C62" w:rsidP="00C44C62">
      <w:pPr>
        <w:jc w:val="center"/>
      </w:pPr>
      <w:r w:rsidRPr="00C44C62">
        <w:rPr>
          <w:noProof/>
          <w:lang w:val="id-ID" w:eastAsia="id-ID"/>
        </w:rPr>
        <w:drawing>
          <wp:inline distT="0" distB="0" distL="0" distR="0" wp14:anchorId="212D3AB0" wp14:editId="5F3142DC">
            <wp:extent cx="2716216" cy="3283527"/>
            <wp:effectExtent l="0" t="0" r="8255" b="0"/>
            <wp:docPr id="1" name="Picture 1" descr="logo itera 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tera ok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4" cy="329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62" w:rsidRPr="00C44C62" w:rsidRDefault="00C44C62" w:rsidP="00C44C62">
      <w:pPr>
        <w:jc w:val="center"/>
      </w:pPr>
    </w:p>
    <w:p w:rsidR="00C44C62" w:rsidRPr="00C44C62" w:rsidRDefault="00C44C62" w:rsidP="00C44C62">
      <w:pPr>
        <w:jc w:val="center"/>
      </w:pPr>
    </w:p>
    <w:p w:rsidR="00C44C62" w:rsidRPr="00C44C62" w:rsidRDefault="00C44C62" w:rsidP="00C44C62">
      <w:pPr>
        <w:jc w:val="center"/>
      </w:pPr>
      <w:proofErr w:type="spellStart"/>
      <w:proofErr w:type="gramStart"/>
      <w:r w:rsidRPr="00C44C62">
        <w:t>Nama</w:t>
      </w:r>
      <w:proofErr w:type="spellEnd"/>
      <w:r w:rsidRPr="00C44C62">
        <w:t xml:space="preserve"> :</w:t>
      </w:r>
      <w:proofErr w:type="gramEnd"/>
      <w:r w:rsidRPr="00C44C62">
        <w:t xml:space="preserve"> </w:t>
      </w:r>
      <w:proofErr w:type="spellStart"/>
      <w:r w:rsidRPr="00C44C62">
        <w:t>Liga</w:t>
      </w:r>
      <w:proofErr w:type="spellEnd"/>
      <w:r w:rsidRPr="00C44C62">
        <w:t xml:space="preserve"> </w:t>
      </w:r>
      <w:proofErr w:type="spellStart"/>
      <w:r w:rsidRPr="00C44C62">
        <w:t>Septian</w:t>
      </w:r>
      <w:proofErr w:type="spellEnd"/>
    </w:p>
    <w:p w:rsidR="00C44C62" w:rsidRPr="00C44C62" w:rsidRDefault="00C44C62" w:rsidP="00C44C62">
      <w:pPr>
        <w:jc w:val="center"/>
      </w:pPr>
      <w:proofErr w:type="gramStart"/>
      <w:r w:rsidRPr="00C44C62">
        <w:t>NIM :</w:t>
      </w:r>
      <w:proofErr w:type="gramEnd"/>
      <w:r w:rsidRPr="00C44C62">
        <w:t xml:space="preserve"> 14117039</w:t>
      </w:r>
    </w:p>
    <w:p w:rsidR="00C44C62" w:rsidRPr="00C44C62" w:rsidRDefault="00C44C62" w:rsidP="00C44C62">
      <w:pPr>
        <w:jc w:val="center"/>
      </w:pPr>
      <w:r w:rsidRPr="00C44C62">
        <w:t xml:space="preserve">Mata </w:t>
      </w:r>
      <w:proofErr w:type="spellStart"/>
      <w:proofErr w:type="gramStart"/>
      <w:r w:rsidRPr="00C44C62">
        <w:t>Kuliah</w:t>
      </w:r>
      <w:proofErr w:type="spellEnd"/>
      <w:r w:rsidRPr="00C44C62">
        <w:t xml:space="preserve"> :</w:t>
      </w:r>
      <w:proofErr w:type="gramEnd"/>
      <w:r w:rsidRPr="00C44C62">
        <w:t xml:space="preserve"> </w:t>
      </w:r>
      <w:proofErr w:type="spellStart"/>
      <w:r>
        <w:t>Manajemen</w:t>
      </w:r>
      <w:proofErr w:type="spellEnd"/>
      <w:r>
        <w:t xml:space="preserve"> Basis Data</w:t>
      </w:r>
    </w:p>
    <w:p w:rsidR="00C44C62" w:rsidRPr="00C44C62" w:rsidRDefault="00C44C62" w:rsidP="00C44C62">
      <w:pPr>
        <w:jc w:val="center"/>
        <w:rPr>
          <w:b/>
          <w:sz w:val="28"/>
        </w:rPr>
      </w:pPr>
    </w:p>
    <w:p w:rsidR="00C44C62" w:rsidRPr="00C44C62" w:rsidRDefault="00C44C62" w:rsidP="00C44C62">
      <w:pPr>
        <w:jc w:val="center"/>
        <w:rPr>
          <w:b/>
          <w:sz w:val="28"/>
        </w:rPr>
      </w:pPr>
      <w:r w:rsidRPr="00C44C62">
        <w:rPr>
          <w:b/>
          <w:sz w:val="28"/>
        </w:rPr>
        <w:t>TEKNIK INFORMATIKA</w:t>
      </w:r>
    </w:p>
    <w:p w:rsidR="00C44C62" w:rsidRPr="00C44C62" w:rsidRDefault="00C44C62" w:rsidP="00C44C62">
      <w:pPr>
        <w:jc w:val="center"/>
        <w:rPr>
          <w:b/>
          <w:sz w:val="28"/>
        </w:rPr>
      </w:pPr>
      <w:r w:rsidRPr="00C44C62">
        <w:rPr>
          <w:b/>
          <w:sz w:val="28"/>
        </w:rPr>
        <w:t>INSTITUT TEKNOLOGI SUMATERA</w:t>
      </w:r>
    </w:p>
    <w:p w:rsidR="008F5A7F" w:rsidRDefault="00C44C62" w:rsidP="00C44C62">
      <w:pPr>
        <w:jc w:val="center"/>
        <w:rPr>
          <w:b/>
          <w:sz w:val="28"/>
        </w:rPr>
      </w:pPr>
      <w:r w:rsidRPr="00C44C62">
        <w:rPr>
          <w:b/>
          <w:sz w:val="28"/>
        </w:rPr>
        <w:t>LAMPUNG SELATAN 2019/2020</w:t>
      </w:r>
    </w:p>
    <w:p w:rsidR="00C44C62" w:rsidRDefault="002D6322" w:rsidP="00811AFC">
      <w:pPr>
        <w:pStyle w:val="Heading1"/>
        <w:jc w:val="center"/>
      </w:pPr>
      <w:bookmarkStart w:id="1" w:name="_Toc27950910"/>
      <w:r>
        <w:lastRenderedPageBreak/>
        <w:t>DAFTAR ISI</w:t>
      </w:r>
      <w:bookmarkEnd w:id="1"/>
    </w:p>
    <w:sdt>
      <w:sdtPr>
        <w:id w:val="-70602673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2"/>
          <w:lang w:val="en-US" w:eastAsia="en-US"/>
        </w:rPr>
      </w:sdtEndPr>
      <w:sdtContent>
        <w:p w:rsidR="001D15EF" w:rsidRPr="001D15EF" w:rsidRDefault="001D15EF">
          <w:pPr>
            <w:pStyle w:val="TOCHeading"/>
            <w:rPr>
              <w:lang w:val="en-US"/>
            </w:rPr>
          </w:pPr>
        </w:p>
        <w:p w:rsidR="00F56AAE" w:rsidRPr="002841B5" w:rsidRDefault="001D15EF" w:rsidP="00F56AAE">
          <w:pPr>
            <w:pStyle w:val="TOC1"/>
            <w:rPr>
              <w:rFonts w:ascii="Times New Roman" w:hAnsi="Times New Roman"/>
            </w:rPr>
          </w:pPr>
          <w:r w:rsidRPr="00F56AAE">
            <w:rPr>
              <w:rFonts w:ascii="Times New Roman" w:hAnsi="Times New Roman"/>
            </w:rPr>
            <w:fldChar w:fldCharType="begin"/>
          </w:r>
          <w:r w:rsidRPr="00F56AAE">
            <w:rPr>
              <w:rFonts w:ascii="Times New Roman" w:hAnsi="Times New Roman"/>
            </w:rPr>
            <w:instrText xml:space="preserve"> TOC \o "1-3" \h \z \u </w:instrText>
          </w:r>
          <w:r w:rsidRPr="00F56AAE">
            <w:rPr>
              <w:rFonts w:ascii="Times New Roman" w:hAnsi="Times New Roman"/>
            </w:rPr>
            <w:fldChar w:fldCharType="separate"/>
          </w:r>
          <w:hyperlink w:anchor="_Toc27950909" w:history="1">
            <w:r w:rsidR="00F56AAE" w:rsidRPr="002841B5">
              <w:rPr>
                <w:rStyle w:val="Hyperlink"/>
                <w:rFonts w:ascii="Times New Roman" w:hAnsi="Times New Roman"/>
                <w:lang w:val="en-US"/>
              </w:rPr>
              <w:t>COVER</w:t>
            </w:r>
            <w:r w:rsidR="00F56AAE" w:rsidRPr="002841B5">
              <w:rPr>
                <w:rFonts w:ascii="Times New Roman" w:hAnsi="Times New Roman"/>
                <w:webHidden/>
              </w:rPr>
              <w:tab/>
            </w:r>
            <w:r w:rsidR="00F56AAE" w:rsidRPr="002841B5">
              <w:rPr>
                <w:rFonts w:ascii="Times New Roman" w:hAnsi="Times New Roman"/>
                <w:webHidden/>
              </w:rPr>
              <w:fldChar w:fldCharType="begin"/>
            </w:r>
            <w:r w:rsidR="00F56AAE" w:rsidRPr="002841B5">
              <w:rPr>
                <w:rFonts w:ascii="Times New Roman" w:hAnsi="Times New Roman"/>
                <w:webHidden/>
              </w:rPr>
              <w:instrText xml:space="preserve"> PAGEREF _Toc27950909 \h </w:instrText>
            </w:r>
            <w:r w:rsidR="00F56AAE" w:rsidRPr="002841B5">
              <w:rPr>
                <w:rFonts w:ascii="Times New Roman" w:hAnsi="Times New Roman"/>
                <w:webHidden/>
              </w:rPr>
            </w:r>
            <w:r w:rsidR="00F56AAE" w:rsidRPr="002841B5">
              <w:rPr>
                <w:rFonts w:ascii="Times New Roman" w:hAnsi="Times New Roman"/>
                <w:webHidden/>
              </w:rPr>
              <w:fldChar w:fldCharType="separate"/>
            </w:r>
            <w:r w:rsidR="00F56AAE" w:rsidRPr="002841B5">
              <w:rPr>
                <w:rFonts w:ascii="Times New Roman" w:hAnsi="Times New Roman"/>
                <w:webHidden/>
              </w:rPr>
              <w:t>i</w:t>
            </w:r>
            <w:r w:rsidR="00F56AAE" w:rsidRPr="002841B5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F56AAE" w:rsidRPr="002841B5" w:rsidRDefault="00F56AAE" w:rsidP="00F56AAE">
          <w:pPr>
            <w:pStyle w:val="TOC1"/>
            <w:rPr>
              <w:rFonts w:ascii="Times New Roman" w:hAnsi="Times New Roman"/>
            </w:rPr>
          </w:pPr>
          <w:hyperlink w:anchor="_Toc27950910" w:history="1">
            <w:r w:rsidRPr="002841B5">
              <w:rPr>
                <w:rStyle w:val="Hyperlink"/>
                <w:rFonts w:ascii="Times New Roman" w:hAnsi="Times New Roman"/>
              </w:rPr>
              <w:t>DAFTAR ISI</w:t>
            </w:r>
            <w:r w:rsidRPr="002841B5">
              <w:rPr>
                <w:rFonts w:ascii="Times New Roman" w:hAnsi="Times New Roman"/>
                <w:webHidden/>
              </w:rPr>
              <w:tab/>
            </w:r>
            <w:r w:rsidRPr="002841B5">
              <w:rPr>
                <w:rFonts w:ascii="Times New Roman" w:hAnsi="Times New Roman"/>
                <w:webHidden/>
              </w:rPr>
              <w:fldChar w:fldCharType="begin"/>
            </w:r>
            <w:r w:rsidRPr="002841B5">
              <w:rPr>
                <w:rFonts w:ascii="Times New Roman" w:hAnsi="Times New Roman"/>
                <w:webHidden/>
              </w:rPr>
              <w:instrText xml:space="preserve"> PAGEREF _Toc27950910 \h </w:instrText>
            </w:r>
            <w:r w:rsidRPr="002841B5">
              <w:rPr>
                <w:rFonts w:ascii="Times New Roman" w:hAnsi="Times New Roman"/>
                <w:webHidden/>
              </w:rPr>
            </w:r>
            <w:r w:rsidRPr="002841B5">
              <w:rPr>
                <w:rFonts w:ascii="Times New Roman" w:hAnsi="Times New Roman"/>
                <w:webHidden/>
              </w:rPr>
              <w:fldChar w:fldCharType="separate"/>
            </w:r>
            <w:r w:rsidRPr="002841B5">
              <w:rPr>
                <w:rFonts w:ascii="Times New Roman" w:hAnsi="Times New Roman"/>
                <w:webHidden/>
              </w:rPr>
              <w:t>ii</w:t>
            </w:r>
            <w:r w:rsidRPr="002841B5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F56AAE" w:rsidRPr="00F56AAE" w:rsidRDefault="00F56AAE" w:rsidP="00F56AAE">
          <w:pPr>
            <w:pStyle w:val="TOC1"/>
            <w:rPr>
              <w:rFonts w:ascii="Times New Roman" w:hAnsi="Times New Roman"/>
            </w:rPr>
          </w:pPr>
          <w:hyperlink w:anchor="_Toc27950911" w:history="1">
            <w:r w:rsidRPr="002841B5">
              <w:rPr>
                <w:rStyle w:val="Hyperlink"/>
                <w:rFonts w:ascii="Times New Roman" w:hAnsi="Times New Roman"/>
              </w:rPr>
              <w:t>ISI</w:t>
            </w:r>
            <w:r w:rsidRPr="002841B5">
              <w:rPr>
                <w:rFonts w:ascii="Times New Roman" w:hAnsi="Times New Roman"/>
                <w:webHidden/>
              </w:rPr>
              <w:tab/>
            </w:r>
            <w:r w:rsidRPr="002841B5">
              <w:rPr>
                <w:rFonts w:ascii="Times New Roman" w:hAnsi="Times New Roman"/>
                <w:webHidden/>
              </w:rPr>
              <w:fldChar w:fldCharType="begin"/>
            </w:r>
            <w:r w:rsidRPr="002841B5">
              <w:rPr>
                <w:rFonts w:ascii="Times New Roman" w:hAnsi="Times New Roman"/>
                <w:webHidden/>
              </w:rPr>
              <w:instrText xml:space="preserve"> PAGEREF _Toc27950911 \h </w:instrText>
            </w:r>
            <w:r w:rsidRPr="002841B5">
              <w:rPr>
                <w:rFonts w:ascii="Times New Roman" w:hAnsi="Times New Roman"/>
                <w:webHidden/>
              </w:rPr>
            </w:r>
            <w:r w:rsidRPr="002841B5">
              <w:rPr>
                <w:rFonts w:ascii="Times New Roman" w:hAnsi="Times New Roman"/>
                <w:webHidden/>
              </w:rPr>
              <w:fldChar w:fldCharType="separate"/>
            </w:r>
            <w:r w:rsidRPr="002841B5">
              <w:rPr>
                <w:rFonts w:ascii="Times New Roman" w:hAnsi="Times New Roman"/>
                <w:webHidden/>
              </w:rPr>
              <w:t>1</w:t>
            </w:r>
            <w:r w:rsidRPr="002841B5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F56AAE" w:rsidRPr="00F56AAE" w:rsidRDefault="00F56AAE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27950912" w:history="1">
            <w:r w:rsidRPr="00F56AAE">
              <w:rPr>
                <w:rStyle w:val="Hyperlink"/>
                <w:rFonts w:ascii="Times New Roman" w:hAnsi="Times New Roman"/>
                <w:noProof/>
              </w:rPr>
              <w:t>Studi Literatur</w:t>
            </w:r>
            <w:r w:rsidRPr="00F56AAE">
              <w:rPr>
                <w:rFonts w:ascii="Times New Roman" w:hAnsi="Times New Roman"/>
                <w:noProof/>
                <w:webHidden/>
              </w:rPr>
              <w:tab/>
            </w:r>
            <w:r w:rsidRPr="00F56AA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56AAE">
              <w:rPr>
                <w:rFonts w:ascii="Times New Roman" w:hAnsi="Times New Roman"/>
                <w:noProof/>
                <w:webHidden/>
              </w:rPr>
              <w:instrText xml:space="preserve"> PAGEREF _Toc27950912 \h </w:instrText>
            </w:r>
            <w:r w:rsidRPr="00F56AAE">
              <w:rPr>
                <w:rFonts w:ascii="Times New Roman" w:hAnsi="Times New Roman"/>
                <w:noProof/>
                <w:webHidden/>
              </w:rPr>
            </w:r>
            <w:r w:rsidRPr="00F56AA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56AAE">
              <w:rPr>
                <w:rFonts w:ascii="Times New Roman" w:hAnsi="Times New Roman"/>
                <w:noProof/>
                <w:webHidden/>
              </w:rPr>
              <w:t>1</w:t>
            </w:r>
            <w:r w:rsidRPr="00F56AA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56AAE" w:rsidRPr="00F56AAE" w:rsidRDefault="00F56AAE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27950913" w:history="1">
            <w:r w:rsidRPr="00F56AAE">
              <w:rPr>
                <w:rStyle w:val="Hyperlink"/>
                <w:rFonts w:ascii="Times New Roman" w:hAnsi="Times New Roman"/>
                <w:noProof/>
              </w:rPr>
              <w:t>Deskripsi percobaan</w:t>
            </w:r>
            <w:r w:rsidRPr="00F56AAE">
              <w:rPr>
                <w:rFonts w:ascii="Times New Roman" w:hAnsi="Times New Roman"/>
                <w:noProof/>
                <w:webHidden/>
              </w:rPr>
              <w:tab/>
            </w:r>
            <w:r w:rsidRPr="00F56AA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56AAE">
              <w:rPr>
                <w:rFonts w:ascii="Times New Roman" w:hAnsi="Times New Roman"/>
                <w:noProof/>
                <w:webHidden/>
              </w:rPr>
              <w:instrText xml:space="preserve"> PAGEREF _Toc27950913 \h </w:instrText>
            </w:r>
            <w:r w:rsidRPr="00F56AAE">
              <w:rPr>
                <w:rFonts w:ascii="Times New Roman" w:hAnsi="Times New Roman"/>
                <w:noProof/>
                <w:webHidden/>
              </w:rPr>
            </w:r>
            <w:r w:rsidRPr="00F56AA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56AAE">
              <w:rPr>
                <w:rFonts w:ascii="Times New Roman" w:hAnsi="Times New Roman"/>
                <w:noProof/>
                <w:webHidden/>
              </w:rPr>
              <w:t>1</w:t>
            </w:r>
            <w:r w:rsidRPr="00F56AA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56AAE" w:rsidRPr="00F56AAE" w:rsidRDefault="00F56AAE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27950914" w:history="1">
            <w:r w:rsidRPr="00F56AAE">
              <w:rPr>
                <w:rStyle w:val="Hyperlink"/>
                <w:rFonts w:ascii="Times New Roman" w:hAnsi="Times New Roman"/>
                <w:noProof/>
              </w:rPr>
              <w:t>HASIL DAN PEMBAHASAN</w:t>
            </w:r>
            <w:r w:rsidRPr="00F56AAE">
              <w:rPr>
                <w:rFonts w:ascii="Times New Roman" w:hAnsi="Times New Roman"/>
                <w:noProof/>
                <w:webHidden/>
              </w:rPr>
              <w:tab/>
            </w:r>
            <w:r w:rsidRPr="00F56AA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F56AAE">
              <w:rPr>
                <w:rFonts w:ascii="Times New Roman" w:hAnsi="Times New Roman"/>
                <w:noProof/>
                <w:webHidden/>
              </w:rPr>
              <w:instrText xml:space="preserve"> PAGEREF _Toc27950914 \h </w:instrText>
            </w:r>
            <w:r w:rsidRPr="00F56AAE">
              <w:rPr>
                <w:rFonts w:ascii="Times New Roman" w:hAnsi="Times New Roman"/>
                <w:noProof/>
                <w:webHidden/>
              </w:rPr>
            </w:r>
            <w:r w:rsidRPr="00F56AA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F56AAE">
              <w:rPr>
                <w:rFonts w:ascii="Times New Roman" w:hAnsi="Times New Roman"/>
                <w:noProof/>
                <w:webHidden/>
              </w:rPr>
              <w:t>3</w:t>
            </w:r>
            <w:r w:rsidRPr="00F56AA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56AAE" w:rsidRPr="00F56AAE" w:rsidRDefault="00F56AAE" w:rsidP="00F56AAE">
          <w:pPr>
            <w:pStyle w:val="TOC1"/>
            <w:rPr>
              <w:rFonts w:ascii="Times New Roman" w:hAnsi="Times New Roman"/>
            </w:rPr>
          </w:pPr>
          <w:hyperlink w:anchor="_Toc27950915" w:history="1">
            <w:r w:rsidRPr="00F56AAE">
              <w:rPr>
                <w:rStyle w:val="Hyperlink"/>
                <w:rFonts w:ascii="Times New Roman" w:hAnsi="Times New Roman"/>
              </w:rPr>
              <w:t>DAFTAR PUSTAKA</w:t>
            </w:r>
            <w:r w:rsidRPr="00F56AAE">
              <w:rPr>
                <w:rFonts w:ascii="Times New Roman" w:hAnsi="Times New Roman"/>
                <w:webHidden/>
              </w:rPr>
              <w:tab/>
            </w:r>
            <w:r w:rsidRPr="00F56AAE">
              <w:rPr>
                <w:rFonts w:ascii="Times New Roman" w:hAnsi="Times New Roman"/>
                <w:webHidden/>
              </w:rPr>
              <w:fldChar w:fldCharType="begin"/>
            </w:r>
            <w:r w:rsidRPr="00F56AAE">
              <w:rPr>
                <w:rFonts w:ascii="Times New Roman" w:hAnsi="Times New Roman"/>
                <w:webHidden/>
              </w:rPr>
              <w:instrText xml:space="preserve"> PAGEREF _Toc27950915 \h </w:instrText>
            </w:r>
            <w:r w:rsidRPr="00F56AAE">
              <w:rPr>
                <w:rFonts w:ascii="Times New Roman" w:hAnsi="Times New Roman"/>
                <w:webHidden/>
              </w:rPr>
            </w:r>
            <w:r w:rsidRPr="00F56AAE">
              <w:rPr>
                <w:rFonts w:ascii="Times New Roman" w:hAnsi="Times New Roman"/>
                <w:webHidden/>
              </w:rPr>
              <w:fldChar w:fldCharType="separate"/>
            </w:r>
            <w:r w:rsidRPr="00F56AAE">
              <w:rPr>
                <w:rFonts w:ascii="Times New Roman" w:hAnsi="Times New Roman"/>
                <w:webHidden/>
              </w:rPr>
              <w:t>4</w:t>
            </w:r>
            <w:r w:rsidRPr="00F56AAE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1D15EF" w:rsidRPr="00F56AAE" w:rsidRDefault="001D15EF">
          <w:r w:rsidRPr="00F56AAE">
            <w:rPr>
              <w:b/>
              <w:bCs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C44C62" w:rsidRDefault="00C44C62" w:rsidP="00C44C62">
      <w:pPr>
        <w:jc w:val="center"/>
        <w:rPr>
          <w:b/>
          <w:sz w:val="28"/>
        </w:rPr>
      </w:pPr>
    </w:p>
    <w:p w:rsidR="00C44C62" w:rsidRDefault="00C44C62" w:rsidP="00C44C62">
      <w:pPr>
        <w:jc w:val="center"/>
        <w:rPr>
          <w:b/>
          <w:sz w:val="28"/>
        </w:rPr>
      </w:pPr>
    </w:p>
    <w:p w:rsidR="00C44C62" w:rsidRDefault="00C44C62" w:rsidP="00C44C62">
      <w:pPr>
        <w:jc w:val="center"/>
        <w:rPr>
          <w:b/>
          <w:sz w:val="28"/>
        </w:rPr>
        <w:sectPr w:rsidR="00C44C62" w:rsidSect="00811AFC">
          <w:footerReference w:type="default" r:id="rId9"/>
          <w:pgSz w:w="11906" w:h="16838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:rsidR="00C44C62" w:rsidRDefault="00C44C62" w:rsidP="00C44C62">
      <w:pPr>
        <w:pStyle w:val="Heading1"/>
      </w:pPr>
      <w:bookmarkStart w:id="3" w:name="_Toc27950911"/>
      <w:r>
        <w:lastRenderedPageBreak/>
        <w:t>I</w:t>
      </w:r>
      <w:r w:rsidR="001D15EF">
        <w:t>SI</w:t>
      </w:r>
      <w:bookmarkEnd w:id="3"/>
    </w:p>
    <w:p w:rsidR="00C44C62" w:rsidRDefault="00C44C62" w:rsidP="00C44C62">
      <w:pPr>
        <w:pStyle w:val="Heading2"/>
      </w:pPr>
      <w:bookmarkStart w:id="4" w:name="_Toc27950912"/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bookmarkEnd w:id="4"/>
      <w:proofErr w:type="spellEnd"/>
    </w:p>
    <w:p w:rsidR="00C44C62" w:rsidRDefault="00C44C62" w:rsidP="00C44C62">
      <w:pPr>
        <w:pStyle w:val="ListParagraph"/>
        <w:numPr>
          <w:ilvl w:val="0"/>
          <w:numId w:val="1"/>
        </w:numPr>
      </w:pPr>
      <w:proofErr w:type="spellStart"/>
      <w:r>
        <w:t>Tunning</w:t>
      </w:r>
      <w:proofErr w:type="spellEnd"/>
      <w:r>
        <w:t>: Indexing</w:t>
      </w:r>
    </w:p>
    <w:p w:rsidR="00C44C62" w:rsidRPr="00520F7E" w:rsidRDefault="008D68C5" w:rsidP="00C44C62">
      <w:pPr>
        <w:pStyle w:val="ListParagraph"/>
        <w:rPr>
          <w:shd w:val="clear" w:color="auto" w:fill="FFFFFF"/>
        </w:rPr>
      </w:pPr>
      <w:r w:rsidRPr="00520F7E">
        <w:rPr>
          <w:shd w:val="clear" w:color="auto" w:fill="FFFFFF"/>
        </w:rPr>
        <w:t xml:space="preserve">Indexing </w:t>
      </w:r>
      <w:proofErr w:type="spellStart"/>
      <w:r w:rsidRPr="00520F7E">
        <w:rPr>
          <w:shd w:val="clear" w:color="auto" w:fill="FFFFFF"/>
        </w:rPr>
        <w:t>adalah</w:t>
      </w:r>
      <w:proofErr w:type="spellEnd"/>
      <w:r w:rsidRPr="00520F7E">
        <w:rPr>
          <w:shd w:val="clear" w:color="auto" w:fill="FFFFFF"/>
        </w:rPr>
        <w:t xml:space="preserve"> </w:t>
      </w:r>
      <w:proofErr w:type="spellStart"/>
      <w:r w:rsidRPr="00520F7E">
        <w:rPr>
          <w:shd w:val="clear" w:color="auto" w:fill="FFFFFF"/>
        </w:rPr>
        <w:t>sebuah</w:t>
      </w:r>
      <w:proofErr w:type="spellEnd"/>
      <w:r w:rsidRPr="00520F7E">
        <w:rPr>
          <w:shd w:val="clear" w:color="auto" w:fill="FFFFFF"/>
        </w:rPr>
        <w:t xml:space="preserve"> data </w:t>
      </w:r>
      <w:proofErr w:type="spellStart"/>
      <w:r w:rsidRPr="00520F7E">
        <w:rPr>
          <w:shd w:val="clear" w:color="auto" w:fill="FFFFFF"/>
        </w:rPr>
        <w:t>struktur</w:t>
      </w:r>
      <w:proofErr w:type="spellEnd"/>
      <w:r w:rsidRPr="00520F7E">
        <w:rPr>
          <w:shd w:val="clear" w:color="auto" w:fill="FFFFFF"/>
        </w:rPr>
        <w:t xml:space="preserve"> yang </w:t>
      </w:r>
      <w:proofErr w:type="spellStart"/>
      <w:r w:rsidRPr="00520F7E">
        <w:rPr>
          <w:shd w:val="clear" w:color="auto" w:fill="FFFFFF"/>
        </w:rPr>
        <w:t>menyimpan</w:t>
      </w:r>
      <w:proofErr w:type="spellEnd"/>
      <w:r w:rsidRPr="00520F7E">
        <w:rPr>
          <w:shd w:val="clear" w:color="auto" w:fill="FFFFFF"/>
        </w:rPr>
        <w:t xml:space="preserve"> </w:t>
      </w:r>
      <w:proofErr w:type="spellStart"/>
      <w:r w:rsidRPr="00520F7E">
        <w:rPr>
          <w:shd w:val="clear" w:color="auto" w:fill="FFFFFF"/>
        </w:rPr>
        <w:t>nilai</w:t>
      </w:r>
      <w:proofErr w:type="spellEnd"/>
      <w:r w:rsidRPr="00520F7E">
        <w:rPr>
          <w:shd w:val="clear" w:color="auto" w:fill="FFFFFF"/>
        </w:rPr>
        <w:t xml:space="preserve"> </w:t>
      </w:r>
      <w:proofErr w:type="spellStart"/>
      <w:r w:rsidRPr="00520F7E">
        <w:rPr>
          <w:shd w:val="clear" w:color="auto" w:fill="FFFFFF"/>
        </w:rPr>
        <w:t>spesifik</w:t>
      </w:r>
      <w:proofErr w:type="spellEnd"/>
      <w:r w:rsidRPr="00520F7E">
        <w:rPr>
          <w:shd w:val="clear" w:color="auto" w:fill="FFFFFF"/>
        </w:rPr>
        <w:t xml:space="preserve"> </w:t>
      </w:r>
      <w:proofErr w:type="spellStart"/>
      <w:r w:rsidRPr="00520F7E">
        <w:rPr>
          <w:shd w:val="clear" w:color="auto" w:fill="FFFFFF"/>
        </w:rPr>
        <w:t>sebuah</w:t>
      </w:r>
      <w:proofErr w:type="spellEnd"/>
      <w:r w:rsidRPr="00520F7E">
        <w:rPr>
          <w:shd w:val="clear" w:color="auto" w:fill="FFFFFF"/>
        </w:rPr>
        <w:t xml:space="preserve"> </w:t>
      </w:r>
      <w:proofErr w:type="spellStart"/>
      <w:r w:rsidRPr="00520F7E">
        <w:rPr>
          <w:shd w:val="clear" w:color="auto" w:fill="FFFFFF"/>
        </w:rPr>
        <w:t>kolom</w:t>
      </w:r>
      <w:proofErr w:type="spellEnd"/>
      <w:r w:rsidRPr="00520F7E">
        <w:rPr>
          <w:shd w:val="clear" w:color="auto" w:fill="FFFFFF"/>
        </w:rPr>
        <w:t xml:space="preserve"> </w:t>
      </w:r>
      <w:proofErr w:type="spellStart"/>
      <w:r w:rsidRPr="00520F7E">
        <w:rPr>
          <w:shd w:val="clear" w:color="auto" w:fill="FFFFFF"/>
        </w:rPr>
        <w:t>pada</w:t>
      </w:r>
      <w:proofErr w:type="spellEnd"/>
      <w:r w:rsidRPr="00520F7E">
        <w:rPr>
          <w:shd w:val="clear" w:color="auto" w:fill="FFFFFF"/>
        </w:rPr>
        <w:t xml:space="preserve"> </w:t>
      </w:r>
      <w:proofErr w:type="spellStart"/>
      <w:r w:rsidRPr="00520F7E">
        <w:rPr>
          <w:shd w:val="clear" w:color="auto" w:fill="FFFFFF"/>
        </w:rPr>
        <w:t>sebuah</w:t>
      </w:r>
      <w:proofErr w:type="spellEnd"/>
      <w:r w:rsidRPr="00520F7E">
        <w:rPr>
          <w:shd w:val="clear" w:color="auto" w:fill="FFFFFF"/>
        </w:rPr>
        <w:t xml:space="preserve"> table.</w:t>
      </w:r>
      <w:r w:rsidR="00520F7E" w:rsidRPr="00520F7E">
        <w:rPr>
          <w:shd w:val="clear" w:color="auto" w:fill="FFFFFF"/>
        </w:rPr>
        <w:t xml:space="preserve"> Yang </w:t>
      </w:r>
      <w:proofErr w:type="spellStart"/>
      <w:r w:rsidR="00520F7E" w:rsidRPr="00520F7E">
        <w:rPr>
          <w:shd w:val="clear" w:color="auto" w:fill="FFFFFF"/>
        </w:rPr>
        <w:t>berfungsi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u</w:t>
      </w:r>
      <w:r w:rsidR="00520F7E" w:rsidRPr="00520F7E">
        <w:rPr>
          <w:shd w:val="clear" w:color="auto" w:fill="FFFFFF"/>
        </w:rPr>
        <w:t>ntuk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membantu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mempercepat</w:t>
      </w:r>
      <w:proofErr w:type="spellEnd"/>
      <w:r w:rsidR="00520F7E" w:rsidRPr="00520F7E">
        <w:rPr>
          <w:shd w:val="clear" w:color="auto" w:fill="FFFFFF"/>
        </w:rPr>
        <w:t xml:space="preserve"> proses </w:t>
      </w:r>
      <w:proofErr w:type="spellStart"/>
      <w:r w:rsidR="00520F7E" w:rsidRPr="00520F7E">
        <w:rPr>
          <w:shd w:val="clear" w:color="auto" w:fill="FFFFFF"/>
        </w:rPr>
        <w:t>eksekusi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sebuah</w:t>
      </w:r>
      <w:proofErr w:type="spellEnd"/>
      <w:r w:rsidR="00520F7E" w:rsidRPr="00520F7E">
        <w:rPr>
          <w:shd w:val="clear" w:color="auto" w:fill="FFFFFF"/>
        </w:rPr>
        <w:t xml:space="preserve"> query </w:t>
      </w:r>
      <w:proofErr w:type="spellStart"/>
      <w:r w:rsidR="00520F7E" w:rsidRPr="00520F7E">
        <w:rPr>
          <w:shd w:val="clear" w:color="auto" w:fill="FFFFFF"/>
        </w:rPr>
        <w:t>ke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sebuah</w:t>
      </w:r>
      <w:proofErr w:type="spellEnd"/>
      <w:r w:rsidR="00520F7E" w:rsidRPr="00520F7E">
        <w:rPr>
          <w:shd w:val="clear" w:color="auto" w:fill="FFFFFF"/>
        </w:rPr>
        <w:t xml:space="preserve"> database yang </w:t>
      </w:r>
      <w:proofErr w:type="spellStart"/>
      <w:r w:rsidR="00520F7E" w:rsidRPr="00520F7E">
        <w:rPr>
          <w:shd w:val="clear" w:color="auto" w:fill="FFFFFF"/>
        </w:rPr>
        <w:t>sudah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berisi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byk</w:t>
      </w:r>
      <w:proofErr w:type="spellEnd"/>
      <w:r w:rsidR="00520F7E" w:rsidRPr="00520F7E">
        <w:rPr>
          <w:shd w:val="clear" w:color="auto" w:fill="FFFFFF"/>
        </w:rPr>
        <w:t xml:space="preserve"> data.</w:t>
      </w:r>
      <w:r w:rsidR="00520F7E" w:rsidRPr="00520F7E">
        <w:rPr>
          <w:shd w:val="clear" w:color="auto" w:fill="FFFFFF"/>
        </w:rPr>
        <w:t xml:space="preserve"> </w:t>
      </w:r>
      <w:r w:rsidR="00520F7E" w:rsidRPr="00520F7E">
        <w:rPr>
          <w:shd w:val="clear" w:color="auto" w:fill="FFFFFF"/>
        </w:rPr>
        <w:t xml:space="preserve">Point </w:t>
      </w:r>
      <w:proofErr w:type="spellStart"/>
      <w:r w:rsidR="00520F7E" w:rsidRPr="00520F7E">
        <w:rPr>
          <w:shd w:val="clear" w:color="auto" w:fill="FFFFFF"/>
        </w:rPr>
        <w:t>penting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dari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penggunaan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metode</w:t>
      </w:r>
      <w:proofErr w:type="spellEnd"/>
      <w:r w:rsidR="00520F7E" w:rsidRPr="00520F7E">
        <w:rPr>
          <w:shd w:val="clear" w:color="auto" w:fill="FFFFFF"/>
        </w:rPr>
        <w:t xml:space="preserve"> indexing </w:t>
      </w:r>
      <w:proofErr w:type="spellStart"/>
      <w:r w:rsidR="00520F7E" w:rsidRPr="00520F7E">
        <w:rPr>
          <w:shd w:val="clear" w:color="auto" w:fill="FFFFFF"/>
        </w:rPr>
        <w:t>adalah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mempercepat</w:t>
      </w:r>
      <w:proofErr w:type="spellEnd"/>
      <w:r w:rsidR="00520F7E" w:rsidRPr="00520F7E">
        <w:rPr>
          <w:shd w:val="clear" w:color="auto" w:fill="FFFFFF"/>
        </w:rPr>
        <w:t xml:space="preserve"> query </w:t>
      </w:r>
      <w:proofErr w:type="spellStart"/>
      <w:r w:rsidR="00520F7E" w:rsidRPr="00520F7E">
        <w:rPr>
          <w:shd w:val="clear" w:color="auto" w:fill="FFFFFF"/>
        </w:rPr>
        <w:t>pencarian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dengan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memotong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jumlah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baris</w:t>
      </w:r>
      <w:proofErr w:type="spellEnd"/>
      <w:r w:rsidR="00520F7E" w:rsidRPr="00520F7E">
        <w:rPr>
          <w:shd w:val="clear" w:color="auto" w:fill="FFFFFF"/>
        </w:rPr>
        <w:t>/</w:t>
      </w:r>
      <w:proofErr w:type="spellStart"/>
      <w:r w:rsidR="00520F7E" w:rsidRPr="00520F7E">
        <w:rPr>
          <w:shd w:val="clear" w:color="auto" w:fill="FFFFFF"/>
        </w:rPr>
        <w:t>kolom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disebuah</w:t>
      </w:r>
      <w:proofErr w:type="spellEnd"/>
      <w:r w:rsidR="00520F7E" w:rsidRPr="00520F7E">
        <w:rPr>
          <w:shd w:val="clear" w:color="auto" w:fill="FFFFFF"/>
        </w:rPr>
        <w:t xml:space="preserve"> table yang </w:t>
      </w:r>
      <w:proofErr w:type="spellStart"/>
      <w:r w:rsidR="00520F7E" w:rsidRPr="00520F7E">
        <w:rPr>
          <w:shd w:val="clear" w:color="auto" w:fill="FFFFFF"/>
        </w:rPr>
        <w:t>harus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diperiksa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dalam</w:t>
      </w:r>
      <w:proofErr w:type="spellEnd"/>
      <w:r w:rsidR="00520F7E" w:rsidRPr="00520F7E">
        <w:rPr>
          <w:shd w:val="clear" w:color="auto" w:fill="FFFFFF"/>
        </w:rPr>
        <w:t xml:space="preserve"> </w:t>
      </w:r>
      <w:proofErr w:type="spellStart"/>
      <w:r w:rsidR="00520F7E" w:rsidRPr="00520F7E">
        <w:rPr>
          <w:shd w:val="clear" w:color="auto" w:fill="FFFFFF"/>
        </w:rPr>
        <w:t>pencarian</w:t>
      </w:r>
      <w:proofErr w:type="spellEnd"/>
    </w:p>
    <w:p w:rsidR="00520F7E" w:rsidRDefault="00520F7E" w:rsidP="00C44C62">
      <w:pPr>
        <w:pStyle w:val="ListParagraph"/>
      </w:pPr>
    </w:p>
    <w:p w:rsidR="00C44C62" w:rsidRDefault="00C44C62" w:rsidP="00C44C62">
      <w:pPr>
        <w:pStyle w:val="ListParagraph"/>
        <w:numPr>
          <w:ilvl w:val="0"/>
          <w:numId w:val="1"/>
        </w:numPr>
      </w:pPr>
      <w:proofErr w:type="spellStart"/>
      <w:r>
        <w:t>Tunning</w:t>
      </w:r>
      <w:proofErr w:type="spellEnd"/>
      <w:r>
        <w:t>: Setting Configuration DBMS</w:t>
      </w:r>
    </w:p>
    <w:p w:rsidR="00520F7E" w:rsidRPr="00520F7E" w:rsidRDefault="00520F7E" w:rsidP="00520F7E">
      <w:pPr>
        <w:pStyle w:val="ListParagraph"/>
        <w:rPr>
          <w:szCs w:val="24"/>
        </w:rPr>
      </w:pPr>
      <w:r w:rsidRPr="00520F7E">
        <w:rPr>
          <w:szCs w:val="24"/>
          <w:shd w:val="clear" w:color="auto" w:fill="FFFFFF"/>
        </w:rPr>
        <w:t xml:space="preserve">DBMS (Database Management System) </w:t>
      </w:r>
      <w:proofErr w:type="spellStart"/>
      <w:r w:rsidRPr="00520F7E">
        <w:rPr>
          <w:szCs w:val="24"/>
          <w:shd w:val="clear" w:color="auto" w:fill="FFFFFF"/>
        </w:rPr>
        <w:t>merupakan</w:t>
      </w:r>
      <w:proofErr w:type="spell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sistem</w:t>
      </w:r>
      <w:proofErr w:type="spell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pengorganisasian</w:t>
      </w:r>
      <w:proofErr w:type="spellEnd"/>
      <w:r w:rsidRPr="00520F7E">
        <w:rPr>
          <w:szCs w:val="24"/>
          <w:shd w:val="clear" w:color="auto" w:fill="FFFFFF"/>
        </w:rPr>
        <w:t xml:space="preserve"> data </w:t>
      </w:r>
      <w:proofErr w:type="spellStart"/>
      <w:r w:rsidRPr="00520F7E">
        <w:rPr>
          <w:szCs w:val="24"/>
          <w:shd w:val="clear" w:color="auto" w:fill="FFFFFF"/>
        </w:rPr>
        <w:t>pada</w:t>
      </w:r>
      <w:proofErr w:type="spell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komputer</w:t>
      </w:r>
      <w:proofErr w:type="spellEnd"/>
      <w:r w:rsidRPr="00520F7E">
        <w:rPr>
          <w:szCs w:val="24"/>
          <w:shd w:val="clear" w:color="auto" w:fill="FFFFFF"/>
        </w:rPr>
        <w:t xml:space="preserve">. DBMS (Database Management System) </w:t>
      </w:r>
      <w:proofErr w:type="spellStart"/>
      <w:r w:rsidRPr="00520F7E">
        <w:rPr>
          <w:szCs w:val="24"/>
          <w:shd w:val="clear" w:color="auto" w:fill="FFFFFF"/>
        </w:rPr>
        <w:t>adalah</w:t>
      </w:r>
      <w:proofErr w:type="spell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perangkat</w:t>
      </w:r>
      <w:proofErr w:type="spell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lunak</w:t>
      </w:r>
      <w:proofErr w:type="spellEnd"/>
      <w:r w:rsidRPr="00520F7E">
        <w:rPr>
          <w:szCs w:val="24"/>
          <w:shd w:val="clear" w:color="auto" w:fill="FFFFFF"/>
        </w:rPr>
        <w:t xml:space="preserve"> yang </w:t>
      </w:r>
      <w:proofErr w:type="spellStart"/>
      <w:r w:rsidRPr="00520F7E">
        <w:rPr>
          <w:szCs w:val="24"/>
          <w:shd w:val="clear" w:color="auto" w:fill="FFFFFF"/>
        </w:rPr>
        <w:t>memungkinkan</w:t>
      </w:r>
      <w:proofErr w:type="spell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untuk</w:t>
      </w:r>
      <w:proofErr w:type="spell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membangun</w:t>
      </w:r>
      <w:proofErr w:type="spellEnd"/>
      <w:r w:rsidRPr="00520F7E">
        <w:rPr>
          <w:szCs w:val="24"/>
          <w:shd w:val="clear" w:color="auto" w:fill="FFFFFF"/>
        </w:rPr>
        <w:t xml:space="preserve"> basis data yang </w:t>
      </w:r>
      <w:proofErr w:type="spellStart"/>
      <w:r w:rsidRPr="00520F7E">
        <w:rPr>
          <w:szCs w:val="24"/>
          <w:shd w:val="clear" w:color="auto" w:fill="FFFFFF"/>
        </w:rPr>
        <w:t>berbasis</w:t>
      </w:r>
      <w:proofErr w:type="spell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komputerisasi</w:t>
      </w:r>
      <w:proofErr w:type="spellEnd"/>
      <w:r w:rsidRPr="00520F7E">
        <w:rPr>
          <w:szCs w:val="24"/>
          <w:shd w:val="clear" w:color="auto" w:fill="FFFFFF"/>
        </w:rPr>
        <w:t xml:space="preserve">. DBMS (Database Management System) </w:t>
      </w:r>
      <w:proofErr w:type="spellStart"/>
      <w:r w:rsidRPr="00520F7E">
        <w:rPr>
          <w:szCs w:val="24"/>
          <w:shd w:val="clear" w:color="auto" w:fill="FFFFFF"/>
        </w:rPr>
        <w:t>adalah</w:t>
      </w:r>
      <w:proofErr w:type="spell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perantara</w:t>
      </w:r>
      <w:proofErr w:type="spellEnd"/>
      <w:r w:rsidRPr="00520F7E">
        <w:rPr>
          <w:szCs w:val="24"/>
          <w:shd w:val="clear" w:color="auto" w:fill="FFFFFF"/>
        </w:rPr>
        <w:t xml:space="preserve"> user </w:t>
      </w:r>
      <w:proofErr w:type="spellStart"/>
      <w:r w:rsidRPr="00520F7E">
        <w:rPr>
          <w:szCs w:val="24"/>
          <w:shd w:val="clear" w:color="auto" w:fill="FFFFFF"/>
        </w:rPr>
        <w:t>dengan</w:t>
      </w:r>
      <w:proofErr w:type="spellEnd"/>
      <w:r w:rsidRPr="00520F7E">
        <w:rPr>
          <w:szCs w:val="24"/>
          <w:shd w:val="clear" w:color="auto" w:fill="FFFFFF"/>
        </w:rPr>
        <w:t xml:space="preserve"> basis data </w:t>
      </w:r>
      <w:proofErr w:type="spellStart"/>
      <w:r w:rsidRPr="00520F7E">
        <w:rPr>
          <w:szCs w:val="24"/>
          <w:shd w:val="clear" w:color="auto" w:fill="FFFFFF"/>
        </w:rPr>
        <w:t>sehingga</w:t>
      </w:r>
      <w:proofErr w:type="spell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dengan</w:t>
      </w:r>
      <w:proofErr w:type="spell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adanya</w:t>
      </w:r>
      <w:proofErr w:type="spellEnd"/>
      <w:r w:rsidRPr="00520F7E">
        <w:rPr>
          <w:szCs w:val="24"/>
          <w:shd w:val="clear" w:color="auto" w:fill="FFFFFF"/>
        </w:rPr>
        <w:t xml:space="preserve"> DBMS (Database Management System), user </w:t>
      </w:r>
      <w:proofErr w:type="spellStart"/>
      <w:proofErr w:type="gramStart"/>
      <w:r w:rsidRPr="00520F7E">
        <w:rPr>
          <w:szCs w:val="24"/>
          <w:shd w:val="clear" w:color="auto" w:fill="FFFFFF"/>
        </w:rPr>
        <w:t>akan</w:t>
      </w:r>
      <w:proofErr w:type="spellEnd"/>
      <w:proofErr w:type="gram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dengan</w:t>
      </w:r>
      <w:proofErr w:type="spell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mudah</w:t>
      </w:r>
      <w:proofErr w:type="spell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mencari</w:t>
      </w:r>
      <w:proofErr w:type="spell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dan</w:t>
      </w:r>
      <w:proofErr w:type="spell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menambahkan</w:t>
      </w:r>
      <w:proofErr w:type="spell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informasi</w:t>
      </w:r>
      <w:proofErr w:type="spellEnd"/>
      <w:r w:rsidRPr="00520F7E">
        <w:rPr>
          <w:szCs w:val="24"/>
          <w:shd w:val="clear" w:color="auto" w:fill="FFFFFF"/>
        </w:rPr>
        <w:t xml:space="preserve"> </w:t>
      </w:r>
      <w:proofErr w:type="spellStart"/>
      <w:r w:rsidRPr="00520F7E">
        <w:rPr>
          <w:szCs w:val="24"/>
          <w:shd w:val="clear" w:color="auto" w:fill="FFFFFF"/>
        </w:rPr>
        <w:t>pada</w:t>
      </w:r>
      <w:proofErr w:type="spellEnd"/>
      <w:r w:rsidRPr="00520F7E">
        <w:rPr>
          <w:szCs w:val="24"/>
          <w:shd w:val="clear" w:color="auto" w:fill="FFFFFF"/>
        </w:rPr>
        <w:t xml:space="preserve"> data base.</w:t>
      </w:r>
      <w:r>
        <w:rPr>
          <w:szCs w:val="24"/>
          <w:shd w:val="clear" w:color="auto" w:fill="FFFFFF"/>
        </w:rPr>
        <w:t xml:space="preserve"> Setting Configuration DBMS yang </w:t>
      </w:r>
      <w:proofErr w:type="spellStart"/>
      <w:r>
        <w:rPr>
          <w:szCs w:val="24"/>
          <w:shd w:val="clear" w:color="auto" w:fill="FFFFFF"/>
        </w:rPr>
        <w:t>biasa</w:t>
      </w:r>
      <w:proofErr w:type="spellEnd"/>
      <w:r>
        <w:rPr>
          <w:szCs w:val="24"/>
          <w:shd w:val="clear" w:color="auto" w:fill="FFFFFF"/>
        </w:rPr>
        <w:t xml:space="preserve"> </w:t>
      </w:r>
      <w:proofErr w:type="spellStart"/>
      <w:r>
        <w:rPr>
          <w:szCs w:val="24"/>
          <w:shd w:val="clear" w:color="auto" w:fill="FFFFFF"/>
        </w:rPr>
        <w:t>digunakan</w:t>
      </w:r>
      <w:proofErr w:type="spellEnd"/>
      <w:r>
        <w:rPr>
          <w:szCs w:val="24"/>
          <w:shd w:val="clear" w:color="auto" w:fill="FFFFFF"/>
        </w:rPr>
        <w:t xml:space="preserve"> </w:t>
      </w:r>
      <w:proofErr w:type="spellStart"/>
      <w:r>
        <w:rPr>
          <w:szCs w:val="24"/>
          <w:shd w:val="clear" w:color="auto" w:fill="FFFFFF"/>
        </w:rPr>
        <w:t>adalah</w:t>
      </w:r>
      <w:proofErr w:type="spellEnd"/>
      <w:r>
        <w:rPr>
          <w:szCs w:val="24"/>
          <w:shd w:val="clear" w:color="auto" w:fill="FFFFFF"/>
        </w:rPr>
        <w:t xml:space="preserve"> </w:t>
      </w:r>
      <w:proofErr w:type="spellStart"/>
      <w:r>
        <w:rPr>
          <w:szCs w:val="24"/>
          <w:shd w:val="clear" w:color="auto" w:fill="FFFFFF"/>
        </w:rPr>
        <w:t>merubah</w:t>
      </w:r>
      <w:proofErr w:type="spellEnd"/>
      <w:r>
        <w:rPr>
          <w:szCs w:val="24"/>
          <w:shd w:val="clear" w:color="auto" w:fill="FFFFFF"/>
        </w:rPr>
        <w:t xml:space="preserve"> </w:t>
      </w:r>
      <w:proofErr w:type="spellStart"/>
      <w:r>
        <w:rPr>
          <w:szCs w:val="24"/>
          <w:shd w:val="clear" w:color="auto" w:fill="FFFFFF"/>
        </w:rPr>
        <w:t>innodb_buffer_pool_size</w:t>
      </w:r>
      <w:proofErr w:type="spellEnd"/>
      <w:r>
        <w:rPr>
          <w:szCs w:val="24"/>
          <w:shd w:val="clear" w:color="auto" w:fill="FFFFFF"/>
        </w:rPr>
        <w:t xml:space="preserve">, </w:t>
      </w:r>
      <w:proofErr w:type="spellStart"/>
      <w:r>
        <w:rPr>
          <w:szCs w:val="24"/>
          <w:shd w:val="clear" w:color="auto" w:fill="FFFFFF"/>
        </w:rPr>
        <w:t>innodb_log_file_size</w:t>
      </w:r>
      <w:proofErr w:type="spellEnd"/>
      <w:r>
        <w:rPr>
          <w:szCs w:val="24"/>
          <w:shd w:val="clear" w:color="auto" w:fill="FFFFFF"/>
        </w:rPr>
        <w:t xml:space="preserve">, </w:t>
      </w:r>
      <w:proofErr w:type="spellStart"/>
      <w:r>
        <w:rPr>
          <w:szCs w:val="24"/>
          <w:shd w:val="clear" w:color="auto" w:fill="FFFFFF"/>
        </w:rPr>
        <w:t>max_connections</w:t>
      </w:r>
      <w:proofErr w:type="spellEnd"/>
      <w:r>
        <w:rPr>
          <w:szCs w:val="24"/>
          <w:shd w:val="clear" w:color="auto" w:fill="FFFFFF"/>
        </w:rPr>
        <w:t xml:space="preserve">, </w:t>
      </w:r>
      <w:proofErr w:type="spellStart"/>
      <w:r>
        <w:rPr>
          <w:szCs w:val="24"/>
          <w:shd w:val="clear" w:color="auto" w:fill="FFFFFF"/>
        </w:rPr>
        <w:t>innodb_file_per_table</w:t>
      </w:r>
      <w:proofErr w:type="spellEnd"/>
      <w:r>
        <w:rPr>
          <w:szCs w:val="24"/>
          <w:shd w:val="clear" w:color="auto" w:fill="FFFFFF"/>
        </w:rPr>
        <w:t xml:space="preserve">, </w:t>
      </w:r>
      <w:proofErr w:type="spellStart"/>
      <w:r>
        <w:rPr>
          <w:szCs w:val="24"/>
          <w:shd w:val="clear" w:color="auto" w:fill="FFFFFF"/>
        </w:rPr>
        <w:t>innodb_flush_log_at_trx_commit</w:t>
      </w:r>
      <w:proofErr w:type="spellEnd"/>
      <w:r>
        <w:rPr>
          <w:szCs w:val="24"/>
          <w:shd w:val="clear" w:color="auto" w:fill="FFFFFF"/>
        </w:rPr>
        <w:t xml:space="preserve">, </w:t>
      </w:r>
      <w:proofErr w:type="spellStart"/>
      <w:r>
        <w:rPr>
          <w:szCs w:val="24"/>
          <w:shd w:val="clear" w:color="auto" w:fill="FFFFFF"/>
        </w:rPr>
        <w:t>innodb_flush_method</w:t>
      </w:r>
      <w:proofErr w:type="spellEnd"/>
      <w:r>
        <w:rPr>
          <w:szCs w:val="24"/>
          <w:shd w:val="clear" w:color="auto" w:fill="FFFFFF"/>
        </w:rPr>
        <w:t xml:space="preserve">, </w:t>
      </w:r>
      <w:proofErr w:type="spellStart"/>
      <w:r>
        <w:rPr>
          <w:szCs w:val="24"/>
          <w:shd w:val="clear" w:color="auto" w:fill="FFFFFF"/>
        </w:rPr>
        <w:t>innodb_log_buffer_size</w:t>
      </w:r>
      <w:proofErr w:type="spellEnd"/>
      <w:proofErr w:type="gramStart"/>
      <w:r>
        <w:rPr>
          <w:szCs w:val="24"/>
          <w:shd w:val="clear" w:color="auto" w:fill="FFFFFF"/>
        </w:rPr>
        <w:t xml:space="preserve">,  </w:t>
      </w:r>
      <w:proofErr w:type="spellStart"/>
      <w:r>
        <w:rPr>
          <w:szCs w:val="24"/>
          <w:shd w:val="clear" w:color="auto" w:fill="FFFFFF"/>
        </w:rPr>
        <w:t>query</w:t>
      </w:r>
      <w:proofErr w:type="gramEnd"/>
      <w:r>
        <w:rPr>
          <w:szCs w:val="24"/>
          <w:shd w:val="clear" w:color="auto" w:fill="FFFFFF"/>
        </w:rPr>
        <w:t>_cache_size</w:t>
      </w:r>
      <w:proofErr w:type="spellEnd"/>
      <w:r>
        <w:rPr>
          <w:szCs w:val="24"/>
          <w:shd w:val="clear" w:color="auto" w:fill="FFFFFF"/>
        </w:rPr>
        <w:t xml:space="preserve">, </w:t>
      </w:r>
      <w:proofErr w:type="spellStart"/>
      <w:r>
        <w:rPr>
          <w:szCs w:val="24"/>
          <w:shd w:val="clear" w:color="auto" w:fill="FFFFFF"/>
        </w:rPr>
        <w:t>log_bin</w:t>
      </w:r>
      <w:proofErr w:type="spellEnd"/>
      <w:r>
        <w:rPr>
          <w:szCs w:val="24"/>
          <w:shd w:val="clear" w:color="auto" w:fill="FFFFFF"/>
        </w:rPr>
        <w:t xml:space="preserve">, </w:t>
      </w:r>
      <w:proofErr w:type="spellStart"/>
      <w:r>
        <w:rPr>
          <w:szCs w:val="24"/>
          <w:shd w:val="clear" w:color="auto" w:fill="FFFFFF"/>
        </w:rPr>
        <w:t>dan</w:t>
      </w:r>
      <w:proofErr w:type="spellEnd"/>
      <w:r>
        <w:rPr>
          <w:szCs w:val="24"/>
          <w:shd w:val="clear" w:color="auto" w:fill="FFFFFF"/>
        </w:rPr>
        <w:t xml:space="preserve"> </w:t>
      </w:r>
      <w:proofErr w:type="spellStart"/>
      <w:r>
        <w:rPr>
          <w:szCs w:val="24"/>
          <w:shd w:val="clear" w:color="auto" w:fill="FFFFFF"/>
        </w:rPr>
        <w:t>skip_name_resolve</w:t>
      </w:r>
      <w:proofErr w:type="spellEnd"/>
      <w:r>
        <w:rPr>
          <w:szCs w:val="24"/>
          <w:shd w:val="clear" w:color="auto" w:fill="FFFFFF"/>
        </w:rPr>
        <w:t>.</w:t>
      </w:r>
    </w:p>
    <w:p w:rsidR="00C44C62" w:rsidRDefault="00C44C62" w:rsidP="00C44C62">
      <w:pPr>
        <w:pStyle w:val="Heading2"/>
      </w:pPr>
      <w:bookmarkStart w:id="5" w:name="_Toc27950913"/>
      <w:proofErr w:type="spellStart"/>
      <w:r>
        <w:t>Deskripsi</w:t>
      </w:r>
      <w:proofErr w:type="spellEnd"/>
      <w:r>
        <w:t xml:space="preserve"> </w:t>
      </w:r>
      <w:proofErr w:type="spellStart"/>
      <w:r>
        <w:t>percobaan</w:t>
      </w:r>
      <w:bookmarkEnd w:id="5"/>
      <w:proofErr w:type="spellEnd"/>
    </w:p>
    <w:p w:rsidR="00C44C62" w:rsidRDefault="00C44C62" w:rsidP="00C44C62">
      <w:pPr>
        <w:pStyle w:val="ListParagraph"/>
        <w:numPr>
          <w:ilvl w:val="0"/>
          <w:numId w:val="1"/>
        </w:numPr>
      </w:pPr>
      <w:proofErr w:type="spellStart"/>
      <w:r>
        <w:t>Tunning</w:t>
      </w:r>
      <w:proofErr w:type="spellEnd"/>
      <w:r>
        <w:t>: Indexing</w:t>
      </w:r>
    </w:p>
    <w:p w:rsidR="006B103C" w:rsidRDefault="006B103C" w:rsidP="006B103C">
      <w:pPr>
        <w:pStyle w:val="ListParagraph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query,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tot_cred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student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table student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tot_cred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database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table student,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indexes,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new,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index </w:t>
      </w:r>
      <w:proofErr w:type="spellStart"/>
      <w:r>
        <w:t>tot_cred</w:t>
      </w:r>
      <w:proofErr w:type="spellEnd"/>
      <w:r>
        <w:t>.</w:t>
      </w:r>
    </w:p>
    <w:p w:rsidR="00811AFC" w:rsidRDefault="00811AFC" w:rsidP="006B103C">
      <w:pPr>
        <w:pStyle w:val="ListParagraph"/>
      </w:pPr>
    </w:p>
    <w:p w:rsidR="00811AFC" w:rsidRDefault="00811AFC" w:rsidP="006B103C">
      <w:pPr>
        <w:pStyle w:val="ListParagraph"/>
      </w:pPr>
    </w:p>
    <w:p w:rsidR="00811AFC" w:rsidRDefault="00811AFC" w:rsidP="006B103C">
      <w:pPr>
        <w:pStyle w:val="ListParagraph"/>
      </w:pPr>
    </w:p>
    <w:p w:rsidR="00811AFC" w:rsidRDefault="00811AFC" w:rsidP="006B103C">
      <w:pPr>
        <w:pStyle w:val="ListParagraph"/>
      </w:pPr>
    </w:p>
    <w:p w:rsidR="006B103C" w:rsidRDefault="006B103C" w:rsidP="006B103C">
      <w:pPr>
        <w:pStyle w:val="ListParagraph"/>
      </w:pPr>
    </w:p>
    <w:p w:rsidR="00C44C62" w:rsidRDefault="00C44C62" w:rsidP="00C44C62">
      <w:pPr>
        <w:pStyle w:val="ListParagraph"/>
        <w:numPr>
          <w:ilvl w:val="0"/>
          <w:numId w:val="1"/>
        </w:numPr>
      </w:pPr>
      <w:proofErr w:type="spellStart"/>
      <w:r>
        <w:lastRenderedPageBreak/>
        <w:t>Tunning</w:t>
      </w:r>
      <w:proofErr w:type="spellEnd"/>
      <w:r>
        <w:t>: Setting Configuration DBMS</w:t>
      </w:r>
    </w:p>
    <w:p w:rsidR="0074496E" w:rsidRDefault="0074496E" w:rsidP="0074496E">
      <w:pPr>
        <w:pStyle w:val="ListParagraph"/>
      </w:pPr>
      <w:r>
        <w:t xml:space="preserve">Cara </w:t>
      </w:r>
      <w:proofErr w:type="spellStart"/>
      <w:r>
        <w:t>settingnya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my.ini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config</w:t>
      </w:r>
      <w:proofErr w:type="spellEnd"/>
      <w:r>
        <w:t xml:space="preserve">, di </w:t>
      </w:r>
      <w:proofErr w:type="spellStart"/>
      <w:r>
        <w:t>xampp</w:t>
      </w:r>
      <w:proofErr w:type="spellEnd"/>
      <w:r>
        <w:t xml:space="preserve">. </w:t>
      </w:r>
      <w:proofErr w:type="spellStart"/>
      <w:r>
        <w:t>Konfigurasi</w:t>
      </w:r>
      <w:proofErr w:type="spellEnd"/>
      <w:r>
        <w:t xml:space="preserve"> yang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InnoDB</w:t>
      </w:r>
      <w:proofErr w:type="spellEnd"/>
      <w:r>
        <w:t xml:space="preserve"> tables,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innodb_buffer_pool_size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1G, </w:t>
      </w:r>
      <w:proofErr w:type="spellStart"/>
      <w:r>
        <w:t>innodb_log_file_size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250M, </w:t>
      </w:r>
      <w:proofErr w:type="spellStart"/>
      <w:r>
        <w:t>innodb_log_buffer_size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250M,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innodb_flush_log_at_trx_commit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10.</w:t>
      </w: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811AFC" w:rsidRDefault="00811AFC" w:rsidP="0074496E">
      <w:pPr>
        <w:pStyle w:val="ListParagraph"/>
      </w:pPr>
    </w:p>
    <w:p w:rsidR="00C44C62" w:rsidRDefault="00C44C62" w:rsidP="00C44C62">
      <w:pPr>
        <w:pStyle w:val="Heading2"/>
      </w:pPr>
      <w:bookmarkStart w:id="6" w:name="_Toc27950914"/>
      <w:r>
        <w:lastRenderedPageBreak/>
        <w:t>H</w:t>
      </w:r>
      <w:r w:rsidR="001D15EF">
        <w:t>ASIL DAN PEMBAHASAN</w:t>
      </w:r>
      <w:bookmarkEnd w:id="6"/>
    </w:p>
    <w:p w:rsidR="00977EB5" w:rsidRDefault="00977EB5" w:rsidP="00977EB5"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tuning indexing,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query 2 </w:t>
      </w:r>
      <w:proofErr w:type="spellStart"/>
      <w:r>
        <w:t>dan</w:t>
      </w:r>
      <w:proofErr w:type="spellEnd"/>
      <w:r>
        <w:t xml:space="preserve"> 3,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query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lama.</w:t>
      </w:r>
    </w:p>
    <w:p w:rsidR="00977EB5" w:rsidRDefault="00977EB5" w:rsidP="00977EB5"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tuning setting configuration DBMS,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query 1, 2, </w:t>
      </w:r>
      <w:proofErr w:type="spellStart"/>
      <w:r>
        <w:t>dan</w:t>
      </w:r>
      <w:proofErr w:type="spellEnd"/>
      <w:r>
        <w:t xml:space="preserve"> 3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query 4, </w:t>
      </w:r>
      <w:proofErr w:type="spellStart"/>
      <w:r>
        <w:t>dan</w:t>
      </w:r>
      <w:proofErr w:type="spellEnd"/>
      <w:r>
        <w:t xml:space="preserve"> 5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</w:t>
      </w:r>
      <w:r w:rsidR="00B418C1">
        <w:t>a</w:t>
      </w:r>
      <w:r>
        <w:t>tabasenya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:rsidR="00811AFC" w:rsidRDefault="00811AFC" w:rsidP="00977EB5"/>
    <w:p w:rsidR="00811AFC" w:rsidRDefault="00811AFC" w:rsidP="00977EB5"/>
    <w:p w:rsidR="00811AFC" w:rsidRDefault="00811AFC" w:rsidP="00977EB5"/>
    <w:p w:rsidR="00811AFC" w:rsidRDefault="00811AFC" w:rsidP="00977EB5"/>
    <w:p w:rsidR="00811AFC" w:rsidRDefault="00811AFC" w:rsidP="00977EB5"/>
    <w:p w:rsidR="00811AFC" w:rsidRDefault="00811AFC" w:rsidP="00977EB5"/>
    <w:p w:rsidR="00811AFC" w:rsidRDefault="00811AFC" w:rsidP="00977EB5"/>
    <w:p w:rsidR="00811AFC" w:rsidRDefault="00811AFC" w:rsidP="00977EB5"/>
    <w:p w:rsidR="00811AFC" w:rsidRDefault="00811AFC" w:rsidP="00977EB5"/>
    <w:p w:rsidR="00811AFC" w:rsidRDefault="00811AFC" w:rsidP="00977EB5"/>
    <w:p w:rsidR="00811AFC" w:rsidRDefault="00811AFC" w:rsidP="00977EB5"/>
    <w:p w:rsidR="00811AFC" w:rsidRDefault="00811AFC" w:rsidP="00977EB5"/>
    <w:p w:rsidR="00811AFC" w:rsidRDefault="00811AFC" w:rsidP="00977EB5"/>
    <w:p w:rsidR="00811AFC" w:rsidRDefault="00811AFC" w:rsidP="00977EB5"/>
    <w:p w:rsidR="00811AFC" w:rsidRDefault="00811AFC" w:rsidP="00977EB5"/>
    <w:p w:rsidR="00811AFC" w:rsidRDefault="00811AFC" w:rsidP="00977EB5"/>
    <w:p w:rsidR="00811AFC" w:rsidRPr="00977EB5" w:rsidRDefault="00811AFC" w:rsidP="00977EB5"/>
    <w:p w:rsidR="00C44C62" w:rsidRDefault="00C44C62" w:rsidP="00C44C62">
      <w:pPr>
        <w:pStyle w:val="Heading1"/>
      </w:pPr>
      <w:bookmarkStart w:id="7" w:name="_Toc27950915"/>
      <w:r>
        <w:lastRenderedPageBreak/>
        <w:t>D</w:t>
      </w:r>
      <w:r w:rsidR="001D15EF">
        <w:t>AFTAR PUSTAKA</w:t>
      </w:r>
      <w:bookmarkEnd w:id="7"/>
    </w:p>
    <w:p w:rsidR="003D316A" w:rsidRDefault="003D316A" w:rsidP="003D316A">
      <w:hyperlink r:id="rId10" w:history="1">
        <w:r w:rsidRPr="006B103C">
          <w:rPr>
            <w:rStyle w:val="Hyperlink"/>
            <w:color w:val="auto"/>
            <w:u w:val="none"/>
          </w:rPr>
          <w:t>https://kodokbuntingz.wordpress.com/2015/10/15/apa-itu-indexing-database/</w:t>
        </w:r>
      </w:hyperlink>
      <w:r w:rsidRPr="006B103C">
        <w:t xml:space="preserve"> </w:t>
      </w:r>
      <w:r>
        <w:t>(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22 </w:t>
      </w:r>
      <w:proofErr w:type="spellStart"/>
      <w:r>
        <w:t>Desember</w:t>
      </w:r>
      <w:proofErr w:type="spellEnd"/>
      <w:r>
        <w:t xml:space="preserve"> 2019)</w:t>
      </w:r>
      <w:r w:rsidR="008D68C5">
        <w:t>.</w:t>
      </w:r>
    </w:p>
    <w:p w:rsidR="006B103C" w:rsidRPr="003D316A" w:rsidRDefault="006B103C" w:rsidP="003D316A">
      <w:hyperlink r:id="rId11" w:history="1">
        <w:r w:rsidRPr="006B103C">
          <w:rPr>
            <w:rStyle w:val="Hyperlink"/>
            <w:color w:val="auto"/>
            <w:u w:val="none"/>
          </w:rPr>
          <w:t>http://www.teorikomputer.com/2015/10/pengertian-dan-fungsi-dbms-database.html</w:t>
        </w:r>
      </w:hyperlink>
      <w:r>
        <w:t xml:space="preserve"> </w:t>
      </w:r>
      <w:r>
        <w:t>(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22 </w:t>
      </w:r>
      <w:proofErr w:type="spellStart"/>
      <w:r>
        <w:t>Desember</w:t>
      </w:r>
      <w:proofErr w:type="spellEnd"/>
      <w:r>
        <w:t xml:space="preserve"> 2019).</w:t>
      </w:r>
    </w:p>
    <w:sectPr w:rsidR="006B103C" w:rsidRPr="003D316A" w:rsidSect="00811AFC"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F01" w:rsidRDefault="00666F01" w:rsidP="00811AFC">
      <w:pPr>
        <w:spacing w:after="0" w:line="240" w:lineRule="auto"/>
      </w:pPr>
      <w:r>
        <w:separator/>
      </w:r>
    </w:p>
  </w:endnote>
  <w:endnote w:type="continuationSeparator" w:id="0">
    <w:p w:rsidR="00666F01" w:rsidRDefault="00666F01" w:rsidP="0081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8890269"/>
      <w:docPartObj>
        <w:docPartGallery w:val="Page Numbers (Bottom of Page)"/>
        <w:docPartUnique/>
      </w:docPartObj>
    </w:sdtPr>
    <w:sdtContent>
      <w:p w:rsidR="00811AFC" w:rsidRDefault="00811AF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1B5" w:rsidRPr="002841B5">
          <w:rPr>
            <w:noProof/>
            <w:lang w:val="id-ID"/>
          </w:rPr>
          <w:t>4</w:t>
        </w:r>
        <w:r>
          <w:fldChar w:fldCharType="end"/>
        </w:r>
      </w:p>
    </w:sdtContent>
  </w:sdt>
  <w:p w:rsidR="00811AFC" w:rsidRDefault="00811A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F01" w:rsidRDefault="00666F01" w:rsidP="00811AFC">
      <w:pPr>
        <w:spacing w:after="0" w:line="240" w:lineRule="auto"/>
      </w:pPr>
      <w:r>
        <w:separator/>
      </w:r>
    </w:p>
  </w:footnote>
  <w:footnote w:type="continuationSeparator" w:id="0">
    <w:p w:rsidR="00666F01" w:rsidRDefault="00666F01" w:rsidP="00811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36371"/>
    <w:multiLevelType w:val="hybridMultilevel"/>
    <w:tmpl w:val="140082FA"/>
    <w:lvl w:ilvl="0" w:tplc="80E42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C5"/>
    <w:rsid w:val="001D15EF"/>
    <w:rsid w:val="002841B5"/>
    <w:rsid w:val="002D6322"/>
    <w:rsid w:val="003D316A"/>
    <w:rsid w:val="00520F7E"/>
    <w:rsid w:val="00666F01"/>
    <w:rsid w:val="006B103C"/>
    <w:rsid w:val="00701DC5"/>
    <w:rsid w:val="0074496E"/>
    <w:rsid w:val="00811AFC"/>
    <w:rsid w:val="008D68C5"/>
    <w:rsid w:val="008F5A7F"/>
    <w:rsid w:val="00977EB5"/>
    <w:rsid w:val="00B418C1"/>
    <w:rsid w:val="00C44C62"/>
    <w:rsid w:val="00F5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A1C2B-73B4-4974-B906-EBF4289D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C62"/>
    <w:pPr>
      <w:spacing w:line="360" w:lineRule="auto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C6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C62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C62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4C62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44C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1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AFC"/>
    <w:rPr>
      <w:rFonts w:ascii="Times New Roman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1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AFC"/>
    <w:rPr>
      <w:rFonts w:ascii="Times New Roman" w:hAnsi="Times New Roman" w:cs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D15EF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1D15EF"/>
    <w:pPr>
      <w:spacing w:after="100" w:line="259" w:lineRule="auto"/>
      <w:ind w:left="220"/>
    </w:pPr>
    <w:rPr>
      <w:rFonts w:asciiTheme="minorHAnsi" w:eastAsiaTheme="minorEastAsia" w:hAnsiTheme="minorHAnsi"/>
      <w:sz w:val="22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F56AAE"/>
    <w:pPr>
      <w:tabs>
        <w:tab w:val="right" w:leader="dot" w:pos="9016"/>
      </w:tabs>
      <w:spacing w:after="100" w:line="259" w:lineRule="auto"/>
    </w:pPr>
    <w:rPr>
      <w:rFonts w:asciiTheme="minorHAnsi" w:eastAsiaTheme="minorEastAsia" w:hAnsiTheme="minorHAnsi"/>
      <w:b/>
      <w:noProof/>
      <w:sz w:val="22"/>
      <w:lang w:val="id-ID"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1D15EF"/>
    <w:pPr>
      <w:spacing w:after="100" w:line="259" w:lineRule="auto"/>
      <w:ind w:left="440"/>
    </w:pPr>
    <w:rPr>
      <w:rFonts w:asciiTheme="minorHAnsi" w:eastAsiaTheme="minorEastAsia" w:hAnsiTheme="minorHAnsi"/>
      <w:sz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orikomputer.com/2015/10/pengertian-dan-fungsi-dbms-databas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odokbuntingz.wordpress.com/2015/10/15/apa-itu-indexing-databas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B0"/>
    <w:rsid w:val="00EC199B"/>
    <w:rsid w:val="00F7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24D79BD2BE4C66ABDC669F8E041605">
    <w:name w:val="0124D79BD2BE4C66ABDC669F8E041605"/>
    <w:rsid w:val="00F75FB0"/>
  </w:style>
  <w:style w:type="paragraph" w:customStyle="1" w:styleId="3DECDD6E5E77477CAA4089E2F3372B09">
    <w:name w:val="3DECDD6E5E77477CAA4089E2F3372B09"/>
    <w:rsid w:val="00F75FB0"/>
  </w:style>
  <w:style w:type="paragraph" w:customStyle="1" w:styleId="F0D2E4BFD8CB42AEBDA2C6182F1E35C8">
    <w:name w:val="F0D2E4BFD8CB42AEBDA2C6182F1E35C8"/>
    <w:rsid w:val="00F75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7442F-DD48-4700-8F97-F93DF430D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17</cp:revision>
  <dcterms:created xsi:type="dcterms:W3CDTF">2019-12-22T15:43:00Z</dcterms:created>
  <dcterms:modified xsi:type="dcterms:W3CDTF">2019-12-22T16:49:00Z</dcterms:modified>
</cp:coreProperties>
</file>